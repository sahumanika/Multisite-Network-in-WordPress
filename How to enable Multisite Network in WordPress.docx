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159B" w14:textId="12D23FAC" w:rsidR="00A9204E" w:rsidRDefault="002F1AAC">
      <w:r w:rsidRPr="002F1AAC">
        <w:t>How to enable Multisite Network in WordPress</w:t>
      </w:r>
    </w:p>
    <w:p w14:paraId="26E17158" w14:textId="31C5F7DD" w:rsidR="00037667" w:rsidRDefault="00037667"/>
    <w:p w14:paraId="12C2AA49" w14:textId="14E63D68" w:rsidR="00037667" w:rsidRDefault="00037667" w:rsidP="00037667">
      <w:pPr>
        <w:pStyle w:val="ListParagraph"/>
        <w:numPr>
          <w:ilvl w:val="0"/>
          <w:numId w:val="24"/>
        </w:numPr>
      </w:pPr>
      <w:r>
        <w:t>Install WordPress Framework.</w:t>
      </w:r>
    </w:p>
    <w:p w14:paraId="49CC7668" w14:textId="752AA530" w:rsidR="00037667" w:rsidRDefault="00037667" w:rsidP="00037667">
      <w:pPr>
        <w:pStyle w:val="ListParagraph"/>
        <w:numPr>
          <w:ilvl w:val="0"/>
          <w:numId w:val="24"/>
        </w:numPr>
      </w:pPr>
      <w:r>
        <w:t>Then, connect to your website using FTP client like FileZilla.</w:t>
      </w:r>
    </w:p>
    <w:p w14:paraId="001022C2" w14:textId="2DEE19F1" w:rsidR="00037667" w:rsidRDefault="00037667" w:rsidP="00037667">
      <w:pPr>
        <w:pStyle w:val="ListParagraph"/>
        <w:numPr>
          <w:ilvl w:val="0"/>
          <w:numId w:val="24"/>
        </w:numPr>
      </w:pPr>
      <w:r>
        <w:t>After that, edit wp-</w:t>
      </w:r>
      <w:proofErr w:type="spellStart"/>
      <w:r>
        <w:t>config.php</w:t>
      </w:r>
      <w:proofErr w:type="spellEnd"/>
    </w:p>
    <w:p w14:paraId="2265FEAE" w14:textId="6836E16D" w:rsidR="00037667" w:rsidRDefault="00037667" w:rsidP="00037667">
      <w:pPr>
        <w:pStyle w:val="ListParagraph"/>
        <w:numPr>
          <w:ilvl w:val="1"/>
          <w:numId w:val="24"/>
        </w:numPr>
      </w:pPr>
      <w:r>
        <w:t>Add the following line available since WordPress version 3.0.</w:t>
      </w:r>
    </w:p>
    <w:p w14:paraId="1C730012" w14:textId="1DA25934" w:rsidR="00037667" w:rsidRDefault="00037667" w:rsidP="004B37D3">
      <w:pPr>
        <w:ind w:left="720" w:firstLine="720"/>
        <w:rPr>
          <w:b/>
          <w:bCs/>
        </w:rPr>
      </w:pPr>
      <w:proofErr w:type="gramStart"/>
      <w:r w:rsidRPr="0038545A">
        <w:rPr>
          <w:b/>
          <w:bCs/>
        </w:rPr>
        <w:t>define(</w:t>
      </w:r>
      <w:proofErr w:type="gramEnd"/>
      <w:r w:rsidRPr="0038545A">
        <w:rPr>
          <w:b/>
          <w:bCs/>
        </w:rPr>
        <w:t>'WP_ALLOW_MULTISITE', true);</w:t>
      </w:r>
    </w:p>
    <w:p w14:paraId="7844DC8B" w14:textId="3F63EFE3" w:rsidR="0038545A" w:rsidRDefault="004C2F05" w:rsidP="0038545A">
      <w:pPr>
        <w:pStyle w:val="ListParagraph"/>
        <w:numPr>
          <w:ilvl w:val="0"/>
          <w:numId w:val="24"/>
        </w:numPr>
      </w:pPr>
      <w:r>
        <w:t>Now, login to your WordPress website</w:t>
      </w:r>
    </w:p>
    <w:p w14:paraId="77F6A3D0" w14:textId="357F42B3" w:rsidR="004C2F05" w:rsidRDefault="004C2F05" w:rsidP="004C2F05">
      <w:pPr>
        <w:pStyle w:val="ListParagraph"/>
        <w:numPr>
          <w:ilvl w:val="1"/>
          <w:numId w:val="24"/>
        </w:numPr>
      </w:pPr>
      <w:r>
        <w:t>Go to Tools &gt;&gt; Network Setup</w:t>
      </w:r>
    </w:p>
    <w:p w14:paraId="6E2E97A7" w14:textId="42AB2CE0" w:rsidR="004C2F05" w:rsidRDefault="004C2F05" w:rsidP="004C2F05">
      <w:pPr>
        <w:pStyle w:val="ListParagraph"/>
        <w:numPr>
          <w:ilvl w:val="1"/>
          <w:numId w:val="24"/>
        </w:numPr>
      </w:pPr>
      <w:r>
        <w:t>Configure and set up your WordPress Multisite Network:</w:t>
      </w:r>
    </w:p>
    <w:p w14:paraId="3BE5700E" w14:textId="77777777" w:rsidR="004C2F05" w:rsidRDefault="004C2F05" w:rsidP="004C2F05">
      <w:pPr>
        <w:pStyle w:val="ListParagraph"/>
        <w:ind w:left="1440"/>
      </w:pPr>
    </w:p>
    <w:p w14:paraId="5E85A4C4" w14:textId="1C582761" w:rsidR="004C2F05" w:rsidRDefault="004C2F05" w:rsidP="004C2F05">
      <w:pPr>
        <w:ind w:left="360" w:firstLine="720"/>
      </w:pPr>
      <w:r>
        <w:rPr>
          <w:noProof/>
        </w:rPr>
        <w:drawing>
          <wp:inline distT="0" distB="0" distL="0" distR="0" wp14:anchorId="0648F9B4" wp14:editId="798B7F1C">
            <wp:extent cx="4953000" cy="3048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ols-network-set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848F" w14:textId="77777777" w:rsidR="00CC0BAA" w:rsidRDefault="00CC0BAA" w:rsidP="004C2F05">
      <w:pPr>
        <w:ind w:left="360" w:firstLine="720"/>
      </w:pPr>
    </w:p>
    <w:p w14:paraId="36BE4511" w14:textId="5E10EAAF" w:rsidR="00CC0BAA" w:rsidRDefault="006933CB" w:rsidP="00CC0BAA">
      <w:pPr>
        <w:pStyle w:val="ListParagraph"/>
        <w:numPr>
          <w:ilvl w:val="0"/>
          <w:numId w:val="24"/>
        </w:numPr>
      </w:pPr>
      <w:r>
        <w:t>On the network set up screen, choose either Sub-domains or Sub-</w:t>
      </w:r>
      <w:r w:rsidR="003E0334">
        <w:t>directories (</w:t>
      </w:r>
      <w:r>
        <w:t>Once chosen, can’t undo it again).</w:t>
      </w:r>
    </w:p>
    <w:p w14:paraId="787CD732" w14:textId="19C34EE2" w:rsidR="006933CB" w:rsidRDefault="000C6295" w:rsidP="00CC0BAA">
      <w:pPr>
        <w:pStyle w:val="ListParagraph"/>
        <w:numPr>
          <w:ilvl w:val="0"/>
          <w:numId w:val="24"/>
        </w:numPr>
      </w:pPr>
      <w:r>
        <w:t>If sub-domains, then you will have to change your DNS settings for domain mapping.</w:t>
      </w:r>
    </w:p>
    <w:p w14:paraId="47B593C6" w14:textId="04960630" w:rsidR="000C6295" w:rsidRDefault="000C6295" w:rsidP="00CC0BAA">
      <w:pPr>
        <w:pStyle w:val="ListParagraph"/>
        <w:numPr>
          <w:ilvl w:val="0"/>
          <w:numId w:val="24"/>
        </w:numPr>
      </w:pPr>
      <w:r>
        <w:t>If sub-directories, click on install button.</w:t>
      </w:r>
    </w:p>
    <w:p w14:paraId="3D54B757" w14:textId="6D91CA90" w:rsidR="00E90F6E" w:rsidRDefault="00E90F6E" w:rsidP="00E90F6E">
      <w:pPr>
        <w:pStyle w:val="ListParagraph"/>
        <w:numPr>
          <w:ilvl w:val="0"/>
          <w:numId w:val="24"/>
        </w:numPr>
      </w:pPr>
      <w:r>
        <w:t>On the next screen, WordPress</w:t>
      </w:r>
      <w:r w:rsidR="00C05BB3">
        <w:t xml:space="preserve"> will provide some codes to add in wp-</w:t>
      </w:r>
      <w:proofErr w:type="spellStart"/>
      <w:r w:rsidR="00C05BB3">
        <w:t>config.php</w:t>
      </w:r>
      <w:proofErr w:type="spellEnd"/>
      <w:r w:rsidR="00C05BB3">
        <w:t xml:space="preserve"> and .</w:t>
      </w:r>
      <w:proofErr w:type="spellStart"/>
      <w:r w:rsidR="00C05BB3">
        <w:t>htaccess</w:t>
      </w:r>
      <w:proofErr w:type="spellEnd"/>
      <w:r w:rsidR="00C05BB3">
        <w:t>.</w:t>
      </w:r>
    </w:p>
    <w:p w14:paraId="42640F4B" w14:textId="77777777" w:rsidR="00E90F6E" w:rsidRPr="0038545A" w:rsidRDefault="00E90F6E" w:rsidP="00E90F6E">
      <w:pPr>
        <w:pStyle w:val="ListParagraph"/>
      </w:pPr>
    </w:p>
    <w:p w14:paraId="732D2518" w14:textId="13AB8B36" w:rsidR="000C6295" w:rsidRDefault="000C6295" w:rsidP="000C6295">
      <w:pPr>
        <w:ind w:firstLine="720"/>
      </w:pPr>
      <w:r>
        <w:rPr>
          <w:noProof/>
        </w:rPr>
        <w:drawing>
          <wp:inline distT="0" distB="0" distL="0" distR="0" wp14:anchorId="75BA7497" wp14:editId="6B935991">
            <wp:extent cx="3375265" cy="207708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wp-multis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24" cy="21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5DBA" w14:textId="0B72684F" w:rsidR="00E90F6E" w:rsidRDefault="006E5908" w:rsidP="006E5908">
      <w:pPr>
        <w:pStyle w:val="ListParagraph"/>
        <w:numPr>
          <w:ilvl w:val="0"/>
          <w:numId w:val="24"/>
        </w:numPr>
      </w:pPr>
      <w:r>
        <w:lastRenderedPageBreak/>
        <w:t>After successfully updated both files, login again to your WordPress admin area.</w:t>
      </w:r>
    </w:p>
    <w:p w14:paraId="3F184BCE" w14:textId="565D3C7F" w:rsidR="006E5908" w:rsidRDefault="006E5908" w:rsidP="006E5908">
      <w:pPr>
        <w:pStyle w:val="ListParagraph"/>
        <w:numPr>
          <w:ilvl w:val="0"/>
          <w:numId w:val="24"/>
        </w:numPr>
      </w:pPr>
      <w:r>
        <w:t>After login, will see WordPress Multisite Network menu on top in the WordPress admin bar.</w:t>
      </w:r>
    </w:p>
    <w:p w14:paraId="2767DB60" w14:textId="5657B7A2" w:rsidR="006E5908" w:rsidRDefault="006E5908" w:rsidP="006E5908">
      <w:pPr>
        <w:ind w:left="360"/>
      </w:pPr>
    </w:p>
    <w:p w14:paraId="7E2C9FCF" w14:textId="153DBA02" w:rsidR="006E5908" w:rsidRDefault="00D74390" w:rsidP="006E5908">
      <w:pPr>
        <w:ind w:left="360"/>
      </w:pPr>
      <w:r>
        <w:rPr>
          <w:noProof/>
        </w:rPr>
        <w:drawing>
          <wp:inline distT="0" distB="0" distL="0" distR="0" wp14:anchorId="002F657F" wp14:editId="1D85132F">
            <wp:extent cx="4953000" cy="3048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-admin-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A096" w14:textId="64BE8DBB" w:rsidR="00D74390" w:rsidRDefault="00D74390" w:rsidP="006E5908">
      <w:pPr>
        <w:ind w:left="360"/>
      </w:pPr>
    </w:p>
    <w:p w14:paraId="466E0830" w14:textId="1970DB7D" w:rsidR="00D74390" w:rsidRDefault="00D74390" w:rsidP="006834EC">
      <w:pPr>
        <w:pStyle w:val="ListParagraph"/>
        <w:numPr>
          <w:ilvl w:val="0"/>
          <w:numId w:val="24"/>
        </w:numPr>
      </w:pPr>
      <w:r>
        <w:t>Enabling Sub-Domains in Multisite by adding Wildcard subdomain.</w:t>
      </w:r>
    </w:p>
    <w:p w14:paraId="19A1095A" w14:textId="368A1270" w:rsidR="006834EC" w:rsidRDefault="005F3EEA" w:rsidP="005F3EEA">
      <w:pPr>
        <w:pStyle w:val="ListParagraph"/>
        <w:numPr>
          <w:ilvl w:val="1"/>
          <w:numId w:val="24"/>
        </w:numPr>
      </w:pPr>
      <w:r>
        <w:t>Create a subdomain with ‘*’ as the subdomain name.</w:t>
      </w:r>
    </w:p>
    <w:p w14:paraId="69F23644" w14:textId="377CE59C" w:rsidR="005F3EEA" w:rsidRDefault="005F3EEA" w:rsidP="005F3EEA">
      <w:pPr>
        <w:pStyle w:val="ListParagraph"/>
        <w:numPr>
          <w:ilvl w:val="2"/>
          <w:numId w:val="24"/>
        </w:numPr>
      </w:pPr>
      <w:r>
        <w:t xml:space="preserve">Main domain – </w:t>
      </w:r>
      <w:hyperlink r:id="rId11" w:history="1">
        <w:r w:rsidRPr="00807CDA">
          <w:rPr>
            <w:rStyle w:val="Hyperlink"/>
          </w:rPr>
          <w:t>www.example.com</w:t>
        </w:r>
      </w:hyperlink>
      <w:r>
        <w:t xml:space="preserve"> </w:t>
      </w:r>
    </w:p>
    <w:p w14:paraId="4D816B83" w14:textId="2DDCCAB9" w:rsidR="005F3EEA" w:rsidRDefault="005F3EEA" w:rsidP="005F3EEA">
      <w:pPr>
        <w:pStyle w:val="ListParagraph"/>
        <w:numPr>
          <w:ilvl w:val="2"/>
          <w:numId w:val="24"/>
        </w:numPr>
      </w:pPr>
      <w:r>
        <w:t>Subdomain - *.example.com</w:t>
      </w:r>
    </w:p>
    <w:p w14:paraId="0A59D7AE" w14:textId="0347E25F" w:rsidR="005F3EEA" w:rsidRDefault="00924029" w:rsidP="005F3EEA">
      <w:pPr>
        <w:pStyle w:val="ListParagraph"/>
        <w:numPr>
          <w:ilvl w:val="1"/>
          <w:numId w:val="24"/>
        </w:numPr>
      </w:pPr>
      <w:r>
        <w:t xml:space="preserve">However, this subdomain should point to the same directory where your WordPress is installed. </w:t>
      </w:r>
    </w:p>
    <w:p w14:paraId="77C40424" w14:textId="725C170A" w:rsidR="00924029" w:rsidRDefault="00924029" w:rsidP="005F3EEA">
      <w:pPr>
        <w:pStyle w:val="ListParagraph"/>
        <w:numPr>
          <w:ilvl w:val="1"/>
          <w:numId w:val="24"/>
        </w:numPr>
      </w:pPr>
      <w:r>
        <w:t>Wildcard subdomain in cPanel</w:t>
      </w:r>
    </w:p>
    <w:p w14:paraId="51ECE147" w14:textId="39D1D2F1" w:rsidR="00924029" w:rsidRDefault="000F61D2" w:rsidP="00924029">
      <w:pPr>
        <w:pStyle w:val="ListParagraph"/>
        <w:numPr>
          <w:ilvl w:val="2"/>
          <w:numId w:val="24"/>
        </w:numPr>
      </w:pPr>
      <w:r>
        <w:t>Login in to your cPanel dashboard.</w:t>
      </w:r>
    </w:p>
    <w:p w14:paraId="52EBD528" w14:textId="419635A0" w:rsidR="000F61D2" w:rsidRDefault="000F61D2" w:rsidP="00924029">
      <w:pPr>
        <w:pStyle w:val="ListParagraph"/>
        <w:numPr>
          <w:ilvl w:val="2"/>
          <w:numId w:val="24"/>
        </w:numPr>
      </w:pPr>
      <w:r>
        <w:t>Under the Domains section, click on Subdomains.</w:t>
      </w:r>
    </w:p>
    <w:p w14:paraId="2DD88CDF" w14:textId="77777777" w:rsidR="00E33C9A" w:rsidRPr="00E33C9A" w:rsidRDefault="000F61D2" w:rsidP="000F61D2">
      <w:pPr>
        <w:pStyle w:val="ListParagraph"/>
        <w:numPr>
          <w:ilvl w:val="2"/>
          <w:numId w:val="24"/>
        </w:numPr>
        <w:rPr>
          <w:b/>
          <w:bCs/>
        </w:rPr>
      </w:pPr>
      <w:r>
        <w:t>On the next screen simply enter * in the subdomain field and make sure that the document root field is pointing to the directory where you have WordPress installed.</w:t>
      </w:r>
    </w:p>
    <w:p w14:paraId="0FA3985C" w14:textId="77777777" w:rsidR="00E33C9A" w:rsidRDefault="00E33C9A" w:rsidP="00E33C9A">
      <w:pPr>
        <w:pStyle w:val="ListParagraph"/>
        <w:ind w:left="2160"/>
      </w:pPr>
    </w:p>
    <w:p w14:paraId="1A303093" w14:textId="4088A2BF" w:rsidR="0038545A" w:rsidRDefault="00E33C9A" w:rsidP="00E33C9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901B6" wp14:editId="6FC4CD0A">
            <wp:extent cx="4953000" cy="17049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ldcard-subdo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1D2">
        <w:rPr>
          <w:b/>
          <w:bCs/>
        </w:rPr>
        <w:t xml:space="preserve"> </w:t>
      </w:r>
    </w:p>
    <w:p w14:paraId="54D84570" w14:textId="13FB9916" w:rsidR="00440F39" w:rsidRDefault="00307A24" w:rsidP="00440F39">
      <w:pPr>
        <w:pStyle w:val="ListParagraph"/>
        <w:numPr>
          <w:ilvl w:val="0"/>
          <w:numId w:val="24"/>
        </w:numPr>
      </w:pPr>
      <w:r>
        <w:t>WordPress Multisite Network Settings</w:t>
      </w:r>
    </w:p>
    <w:p w14:paraId="362CA33B" w14:textId="66504DBB" w:rsidR="00307A24" w:rsidRDefault="00307A24" w:rsidP="00307A24">
      <w:pPr>
        <w:pStyle w:val="ListParagraph"/>
        <w:numPr>
          <w:ilvl w:val="1"/>
          <w:numId w:val="24"/>
        </w:numPr>
      </w:pPr>
      <w:r>
        <w:t>Click on My Sites &gt;&gt;</w:t>
      </w:r>
      <w:r w:rsidR="006236C2">
        <w:t xml:space="preserve"> Dashboard =&gt; This is the dashboard for your Multisite network.</w:t>
      </w:r>
    </w:p>
    <w:p w14:paraId="31C2DCE5" w14:textId="116023F3" w:rsidR="006236C2" w:rsidRDefault="006236C2" w:rsidP="006236C2">
      <w:pPr>
        <w:pStyle w:val="ListParagraph"/>
        <w:numPr>
          <w:ilvl w:val="2"/>
          <w:numId w:val="24"/>
        </w:numPr>
      </w:pPr>
      <w:r>
        <w:t>Can add or delete sites, install plugins and themes, and manage users too.</w:t>
      </w:r>
    </w:p>
    <w:p w14:paraId="304FD0C8" w14:textId="036A7768" w:rsidR="006236C2" w:rsidRDefault="006236C2" w:rsidP="006236C2">
      <w:pPr>
        <w:ind w:firstLine="720"/>
      </w:pPr>
      <w:r>
        <w:rPr>
          <w:noProof/>
        </w:rPr>
        <w:lastRenderedPageBreak/>
        <w:drawing>
          <wp:inline distT="0" distB="0" distL="0" distR="0" wp14:anchorId="5E39909F" wp14:editId="2B015257">
            <wp:extent cx="4953000" cy="3048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p-multisite-dash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3F6" w14:textId="3D96791B" w:rsidR="006236C2" w:rsidRDefault="006236C2" w:rsidP="006236C2">
      <w:pPr>
        <w:ind w:firstLine="720"/>
      </w:pPr>
    </w:p>
    <w:p w14:paraId="50B0D27B" w14:textId="6DA466AD" w:rsidR="006236C2" w:rsidRDefault="006236C2" w:rsidP="006236C2">
      <w:pPr>
        <w:pStyle w:val="ListParagraph"/>
        <w:numPr>
          <w:ilvl w:val="1"/>
          <w:numId w:val="24"/>
        </w:numPr>
      </w:pPr>
      <w:r>
        <w:t>To manage your Multisite network settings</w:t>
      </w:r>
    </w:p>
    <w:p w14:paraId="5703FD26" w14:textId="08909D6B" w:rsidR="006236C2" w:rsidRDefault="006236C2" w:rsidP="006236C2">
      <w:pPr>
        <w:pStyle w:val="ListParagraph"/>
        <w:numPr>
          <w:ilvl w:val="2"/>
          <w:numId w:val="24"/>
        </w:numPr>
      </w:pPr>
      <w:r>
        <w:t>Go to Settings &gt;&gt; Network Settings</w:t>
      </w:r>
    </w:p>
    <w:p w14:paraId="7777B026" w14:textId="45AD92F2" w:rsidR="006236C2" w:rsidRDefault="006236C2" w:rsidP="006236C2">
      <w:pPr>
        <w:pStyle w:val="ListParagraph"/>
        <w:ind w:left="2160"/>
      </w:pPr>
    </w:p>
    <w:p w14:paraId="2EEB328B" w14:textId="4F7FD03C" w:rsidR="006236C2" w:rsidRDefault="00673DF4" w:rsidP="00673DF4">
      <w:pPr>
        <w:ind w:left="720" w:firstLine="720"/>
      </w:pPr>
      <w:r>
        <w:rPr>
          <w:noProof/>
        </w:rPr>
        <w:drawing>
          <wp:inline distT="0" distB="0" distL="0" distR="0" wp14:anchorId="46D0442A" wp14:editId="35D1DB09">
            <wp:extent cx="4953000" cy="3048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site-settin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5A43" w14:textId="295269C0" w:rsidR="00C63476" w:rsidRDefault="00C63476" w:rsidP="00673DF4">
      <w:pPr>
        <w:ind w:left="720" w:firstLine="720"/>
      </w:pPr>
    </w:p>
    <w:p w14:paraId="0AF59500" w14:textId="77777777" w:rsidR="003E1293" w:rsidRDefault="003E1293" w:rsidP="003E1293">
      <w:pPr>
        <w:pStyle w:val="ListParagraph"/>
      </w:pPr>
      <w:bookmarkStart w:id="0" w:name="_GoBack"/>
      <w:bookmarkEnd w:id="0"/>
    </w:p>
    <w:p w14:paraId="662F7D58" w14:textId="77777777" w:rsidR="003E1293" w:rsidRDefault="003E1293" w:rsidP="003E1293">
      <w:pPr>
        <w:pStyle w:val="ListParagraph"/>
      </w:pPr>
    </w:p>
    <w:p w14:paraId="612142FF" w14:textId="77777777" w:rsidR="003E1293" w:rsidRDefault="003E1293" w:rsidP="003E1293">
      <w:pPr>
        <w:pStyle w:val="ListParagraph"/>
      </w:pPr>
    </w:p>
    <w:p w14:paraId="20E2907C" w14:textId="77777777" w:rsidR="003E1293" w:rsidRDefault="003E1293" w:rsidP="003E1293">
      <w:pPr>
        <w:pStyle w:val="ListParagraph"/>
      </w:pPr>
    </w:p>
    <w:p w14:paraId="301482A0" w14:textId="0D4EFE1C" w:rsidR="003E1293" w:rsidRDefault="003E1293" w:rsidP="003E1293">
      <w:pPr>
        <w:ind w:left="360"/>
      </w:pPr>
    </w:p>
    <w:p w14:paraId="2A774354" w14:textId="77777777" w:rsidR="003E1293" w:rsidRDefault="003E1293" w:rsidP="003E1293">
      <w:pPr>
        <w:ind w:left="360"/>
      </w:pPr>
    </w:p>
    <w:p w14:paraId="5AB88663" w14:textId="77777777" w:rsidR="003E1293" w:rsidRDefault="003E1293" w:rsidP="003E1293">
      <w:pPr>
        <w:pStyle w:val="ListParagraph"/>
      </w:pPr>
    </w:p>
    <w:p w14:paraId="59AFA112" w14:textId="01029270" w:rsidR="00C63476" w:rsidRDefault="003E1293" w:rsidP="003E1293">
      <w:pPr>
        <w:pStyle w:val="ListParagraph"/>
        <w:numPr>
          <w:ilvl w:val="0"/>
          <w:numId w:val="24"/>
        </w:numPr>
      </w:pPr>
      <w:r>
        <w:lastRenderedPageBreak/>
        <w:t>M</w:t>
      </w:r>
      <w:r w:rsidR="00C63476">
        <w:t>anaging Sites in WordPress Multisite Netwo</w:t>
      </w:r>
      <w:r w:rsidR="00FB7A4B">
        <w:t>rk</w:t>
      </w:r>
    </w:p>
    <w:p w14:paraId="44EBC250" w14:textId="54F6A959" w:rsidR="00B72428" w:rsidRDefault="00B72428" w:rsidP="003E1293"/>
    <w:p w14:paraId="15CB8D88" w14:textId="7793F792" w:rsidR="003E1293" w:rsidRPr="00440F39" w:rsidRDefault="003E1293" w:rsidP="003E1293">
      <w:r>
        <w:rPr>
          <w:noProof/>
        </w:rPr>
        <w:drawing>
          <wp:inline distT="0" distB="0" distL="0" distR="0" wp14:anchorId="028D90C8" wp14:editId="3A77D48D">
            <wp:extent cx="4953000" cy="3048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aging-sites-multisi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047C" w14:textId="7C2BD59F" w:rsidR="0038545A" w:rsidRDefault="0038545A" w:rsidP="00037667">
      <w:pPr>
        <w:pStyle w:val="ListParagraph"/>
        <w:ind w:left="2160"/>
        <w:rPr>
          <w:b/>
          <w:bCs/>
        </w:rPr>
      </w:pPr>
    </w:p>
    <w:p w14:paraId="38AF2707" w14:textId="32791188" w:rsidR="0038545A" w:rsidRDefault="0038545A" w:rsidP="00037667">
      <w:pPr>
        <w:pStyle w:val="ListParagraph"/>
        <w:ind w:left="2160"/>
        <w:rPr>
          <w:b/>
          <w:bCs/>
        </w:rPr>
      </w:pPr>
    </w:p>
    <w:p w14:paraId="69A26E03" w14:textId="1763609A" w:rsidR="0038545A" w:rsidRDefault="0038545A" w:rsidP="00037667">
      <w:pPr>
        <w:pStyle w:val="ListParagraph"/>
        <w:ind w:left="2160"/>
        <w:rPr>
          <w:b/>
          <w:bCs/>
        </w:rPr>
      </w:pPr>
    </w:p>
    <w:p w14:paraId="5A7DC2EB" w14:textId="25AB9C72" w:rsidR="0038545A" w:rsidRDefault="0038545A" w:rsidP="00037667">
      <w:pPr>
        <w:pStyle w:val="ListParagraph"/>
        <w:ind w:left="2160"/>
        <w:rPr>
          <w:b/>
          <w:bCs/>
        </w:rPr>
      </w:pPr>
    </w:p>
    <w:p w14:paraId="439D8A8B" w14:textId="0DD8DB21" w:rsidR="0038545A" w:rsidRDefault="0038545A" w:rsidP="00037667">
      <w:pPr>
        <w:pStyle w:val="ListParagraph"/>
        <w:ind w:left="2160"/>
        <w:rPr>
          <w:b/>
          <w:bCs/>
        </w:rPr>
      </w:pPr>
    </w:p>
    <w:p w14:paraId="535B324A" w14:textId="6CA52EA6" w:rsidR="0038545A" w:rsidRDefault="0038545A" w:rsidP="00037667">
      <w:pPr>
        <w:pStyle w:val="ListParagraph"/>
        <w:ind w:left="2160"/>
        <w:rPr>
          <w:b/>
          <w:bCs/>
        </w:rPr>
      </w:pPr>
    </w:p>
    <w:p w14:paraId="17FB9A7B" w14:textId="2A62240C" w:rsidR="0038545A" w:rsidRDefault="0038545A" w:rsidP="00037667">
      <w:pPr>
        <w:pStyle w:val="ListParagraph"/>
        <w:ind w:left="2160"/>
        <w:rPr>
          <w:b/>
          <w:bCs/>
        </w:rPr>
      </w:pPr>
    </w:p>
    <w:p w14:paraId="120D9F27" w14:textId="2F9F56E3" w:rsidR="0038545A" w:rsidRDefault="0038545A" w:rsidP="00037667">
      <w:pPr>
        <w:pStyle w:val="ListParagraph"/>
        <w:ind w:left="2160"/>
        <w:rPr>
          <w:b/>
          <w:bCs/>
        </w:rPr>
      </w:pPr>
    </w:p>
    <w:p w14:paraId="0ED51364" w14:textId="1F559D66" w:rsidR="0038545A" w:rsidRDefault="0038545A" w:rsidP="00037667">
      <w:pPr>
        <w:pStyle w:val="ListParagraph"/>
        <w:ind w:left="2160"/>
        <w:rPr>
          <w:b/>
          <w:bCs/>
        </w:rPr>
      </w:pPr>
    </w:p>
    <w:p w14:paraId="32842321" w14:textId="124470FF" w:rsidR="0038545A" w:rsidRDefault="0038545A" w:rsidP="00037667">
      <w:pPr>
        <w:pStyle w:val="ListParagraph"/>
        <w:ind w:left="2160"/>
        <w:rPr>
          <w:b/>
          <w:bCs/>
        </w:rPr>
      </w:pPr>
    </w:p>
    <w:p w14:paraId="66AFAF77" w14:textId="7CEB5759" w:rsidR="0038545A" w:rsidRDefault="0038545A" w:rsidP="00037667">
      <w:pPr>
        <w:pStyle w:val="ListParagraph"/>
        <w:ind w:left="2160"/>
        <w:rPr>
          <w:b/>
          <w:bCs/>
        </w:rPr>
      </w:pPr>
    </w:p>
    <w:p w14:paraId="6B82D97B" w14:textId="15DE301C" w:rsidR="0038545A" w:rsidRDefault="0038545A" w:rsidP="00037667">
      <w:pPr>
        <w:pStyle w:val="ListParagraph"/>
        <w:ind w:left="2160"/>
        <w:rPr>
          <w:b/>
          <w:bCs/>
        </w:rPr>
      </w:pPr>
    </w:p>
    <w:p w14:paraId="07E84F5B" w14:textId="76391DD6" w:rsidR="0038545A" w:rsidRDefault="0038545A" w:rsidP="00037667">
      <w:pPr>
        <w:pStyle w:val="ListParagraph"/>
        <w:ind w:left="2160"/>
        <w:rPr>
          <w:b/>
          <w:bCs/>
        </w:rPr>
      </w:pPr>
    </w:p>
    <w:p w14:paraId="083A9B66" w14:textId="4B6846E2" w:rsidR="0038545A" w:rsidRDefault="0038545A" w:rsidP="00037667">
      <w:pPr>
        <w:pStyle w:val="ListParagraph"/>
        <w:ind w:left="2160"/>
        <w:rPr>
          <w:b/>
          <w:bCs/>
        </w:rPr>
      </w:pPr>
    </w:p>
    <w:p w14:paraId="7A743A18" w14:textId="77777777" w:rsidR="0038545A" w:rsidRDefault="0038545A" w:rsidP="00037667">
      <w:pPr>
        <w:pStyle w:val="ListParagraph"/>
        <w:ind w:left="2160"/>
        <w:rPr>
          <w:b/>
          <w:bCs/>
        </w:rPr>
      </w:pPr>
    </w:p>
    <w:sectPr w:rsidR="0038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C40672"/>
    <w:multiLevelType w:val="hybridMultilevel"/>
    <w:tmpl w:val="3676A0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AC"/>
    <w:rsid w:val="00037667"/>
    <w:rsid w:val="000C6295"/>
    <w:rsid w:val="000F61D2"/>
    <w:rsid w:val="001B5E36"/>
    <w:rsid w:val="002E3F59"/>
    <w:rsid w:val="002F1AAC"/>
    <w:rsid w:val="00307A24"/>
    <w:rsid w:val="0038545A"/>
    <w:rsid w:val="003E0334"/>
    <w:rsid w:val="003E1293"/>
    <w:rsid w:val="00440F39"/>
    <w:rsid w:val="004B182F"/>
    <w:rsid w:val="004B37D3"/>
    <w:rsid w:val="004C2F05"/>
    <w:rsid w:val="004E6D4C"/>
    <w:rsid w:val="005F3EEA"/>
    <w:rsid w:val="006236C2"/>
    <w:rsid w:val="00645252"/>
    <w:rsid w:val="00673DF4"/>
    <w:rsid w:val="006834EC"/>
    <w:rsid w:val="006933CB"/>
    <w:rsid w:val="006D3D74"/>
    <w:rsid w:val="006E5908"/>
    <w:rsid w:val="0083569A"/>
    <w:rsid w:val="00924029"/>
    <w:rsid w:val="00A9204E"/>
    <w:rsid w:val="00AA098B"/>
    <w:rsid w:val="00B72428"/>
    <w:rsid w:val="00BB0D67"/>
    <w:rsid w:val="00C05BB3"/>
    <w:rsid w:val="00C63476"/>
    <w:rsid w:val="00CC0BAA"/>
    <w:rsid w:val="00D74390"/>
    <w:rsid w:val="00E33C9A"/>
    <w:rsid w:val="00E90F6E"/>
    <w:rsid w:val="00F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764E"/>
  <w15:chartTrackingRefBased/>
  <w15:docId w15:val="{40B0C251-DB5F-4240-8699-07F35636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376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3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xample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k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67</TotalTime>
  <Pages>4</Pages>
  <Words>248</Words>
  <Characters>1592</Characters>
  <Application>Microsoft Office Word</Application>
  <DocSecurity>0</DocSecurity>
  <Lines>56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</dc:creator>
  <cp:keywords/>
  <dc:description/>
  <cp:lastModifiedBy>Manika Sahu</cp:lastModifiedBy>
  <cp:revision>3</cp:revision>
  <dcterms:created xsi:type="dcterms:W3CDTF">2019-11-19T02:56:00Z</dcterms:created>
  <dcterms:modified xsi:type="dcterms:W3CDTF">2019-11-19T04:02:00Z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